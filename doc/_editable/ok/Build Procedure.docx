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D46" w:rsidRPr="0077255E" w:rsidRDefault="00F637EF" w:rsidP="00F637EF">
      <w:pPr>
        <w:pStyle w:val="Title"/>
        <w:tabs>
          <w:tab w:val="center" w:pos="4536"/>
          <w:tab w:val="left" w:pos="7167"/>
        </w:tabs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ab/>
      </w:r>
      <w:r w:rsidR="0077255E" w:rsidRPr="0077255E">
        <w:rPr>
          <w:sz w:val="56"/>
          <w:szCs w:val="56"/>
          <w:lang w:val="en-US"/>
        </w:rPr>
        <w:t>Build P</w:t>
      </w:r>
      <w:r w:rsidR="00124D46" w:rsidRPr="0077255E">
        <w:rPr>
          <w:sz w:val="56"/>
          <w:szCs w:val="56"/>
          <w:lang w:val="en-US"/>
        </w:rPr>
        <w:t>rocedure</w:t>
      </w:r>
      <w:r>
        <w:rPr>
          <w:sz w:val="56"/>
          <w:szCs w:val="56"/>
          <w:lang w:val="en-US"/>
        </w:rPr>
        <w:tab/>
      </w:r>
    </w:p>
    <w:p w:rsidR="00124D46" w:rsidRPr="0016606F" w:rsidRDefault="00124D46" w:rsidP="0016606F">
      <w:pPr>
        <w:pStyle w:val="Heading1"/>
      </w:pPr>
      <w:r w:rsidRPr="0016606F">
        <w:t>ANT (Recommended):</w:t>
      </w:r>
    </w:p>
    <w:p w:rsidR="00124D46" w:rsidRPr="0016606F" w:rsidRDefault="00124D46" w:rsidP="0016606F">
      <w:pPr>
        <w:pStyle w:val="ListParagraph"/>
        <w:numPr>
          <w:ilvl w:val="0"/>
          <w:numId w:val="4"/>
        </w:numPr>
        <w:rPr>
          <w:lang w:val="en-US"/>
        </w:rPr>
      </w:pPr>
      <w:r w:rsidRPr="0016606F">
        <w:rPr>
          <w:lang w:val="en-US"/>
        </w:rPr>
        <w:t xml:space="preserve">Install Java-JDK, </w:t>
      </w:r>
      <w:proofErr w:type="spellStart"/>
      <w:r w:rsidRPr="0016606F">
        <w:rPr>
          <w:lang w:val="en-US"/>
        </w:rPr>
        <w:t>git</w:t>
      </w:r>
      <w:proofErr w:type="spellEnd"/>
      <w:r w:rsidRPr="0016606F">
        <w:rPr>
          <w:lang w:val="en-US"/>
        </w:rPr>
        <w:t>, ant, android-</w:t>
      </w:r>
      <w:proofErr w:type="spellStart"/>
      <w:r w:rsidRPr="0016606F">
        <w:rPr>
          <w:lang w:val="en-US"/>
        </w:rPr>
        <w:t>sdk</w:t>
      </w:r>
      <w:proofErr w:type="spellEnd"/>
      <w:r w:rsidRPr="0016606F">
        <w:rPr>
          <w:lang w:val="en-US"/>
        </w:rPr>
        <w:t xml:space="preserve"> and add android-</w:t>
      </w:r>
      <w:proofErr w:type="spellStart"/>
      <w:r w:rsidRPr="0016606F">
        <w:rPr>
          <w:lang w:val="en-US"/>
        </w:rPr>
        <w:t>sdk</w:t>
      </w:r>
      <w:proofErr w:type="spellEnd"/>
      <w:r w:rsidRPr="0016606F">
        <w:rPr>
          <w:lang w:val="en-US"/>
        </w:rPr>
        <w:t>/platform-tools and android-</w:t>
      </w:r>
      <w:proofErr w:type="spellStart"/>
      <w:r w:rsidRPr="0016606F">
        <w:rPr>
          <w:lang w:val="en-US"/>
        </w:rPr>
        <w:t>sdk</w:t>
      </w:r>
      <w:proofErr w:type="spellEnd"/>
      <w:r w:rsidRPr="0016606F">
        <w:rPr>
          <w:lang w:val="en-US"/>
        </w:rPr>
        <w:t>/tools to the environment variable $PATH.</w:t>
      </w:r>
    </w:p>
    <w:p w:rsidR="00124D46" w:rsidRPr="0016606F" w:rsidRDefault="00124D46" w:rsidP="0016606F">
      <w:pPr>
        <w:pStyle w:val="ListParagraph"/>
        <w:numPr>
          <w:ilvl w:val="0"/>
          <w:numId w:val="4"/>
        </w:numPr>
        <w:rPr>
          <w:lang w:val="en-US"/>
        </w:rPr>
      </w:pPr>
      <w:r w:rsidRPr="0016606F">
        <w:rPr>
          <w:lang w:val="en-US"/>
        </w:rPr>
        <w:t>Run</w:t>
      </w:r>
      <w:proofErr w:type="gramStart"/>
      <w:r w:rsidRPr="0016606F">
        <w:rPr>
          <w:lang w:val="en-US"/>
        </w:rPr>
        <w:t>: ”</w:t>
      </w:r>
      <w:proofErr w:type="spellStart"/>
      <w:proofErr w:type="gramEnd"/>
      <w:r w:rsidRPr="0016606F">
        <w:rPr>
          <w:lang w:val="en-US"/>
        </w:rPr>
        <w:t>git</w:t>
      </w:r>
      <w:proofErr w:type="spellEnd"/>
      <w:r w:rsidRPr="0016606F">
        <w:rPr>
          <w:lang w:val="en-US"/>
        </w:rPr>
        <w:t xml:space="preserve"> clone </w:t>
      </w:r>
      <w:hyperlink r:id="rId5" w:history="1">
        <w:r>
          <w:rPr>
            <w:rStyle w:val="Hyperlink"/>
          </w:rPr>
          <w:t>https://github.com/TeamLegendaryAwesome/WYSIWYD.git</w:t>
        </w:r>
      </w:hyperlink>
      <w:r w:rsidRPr="0016606F">
        <w:rPr>
          <w:lang w:val="en-US"/>
        </w:rPr>
        <w:t>”. A folder WYSIWYD will be created. Move into this folder.</w:t>
      </w:r>
    </w:p>
    <w:p w:rsidR="00124D46" w:rsidRDefault="00124D46" w:rsidP="0016606F">
      <w:pPr>
        <w:pStyle w:val="ListParagraph"/>
        <w:numPr>
          <w:ilvl w:val="0"/>
          <w:numId w:val="4"/>
        </w:numPr>
      </w:pPr>
      <w:proofErr w:type="gramStart"/>
      <w:r w:rsidRPr="0016606F">
        <w:rPr>
          <w:lang w:val="en-US"/>
        </w:rPr>
        <w:t>Run ”</w:t>
      </w:r>
      <w:proofErr w:type="gramEnd"/>
      <w:r w:rsidRPr="0016606F">
        <w:rPr>
          <w:lang w:val="en-US"/>
        </w:rPr>
        <w:t xml:space="preserve">android </w:t>
      </w:r>
      <w:proofErr w:type="spellStart"/>
      <w:r w:rsidRPr="0016606F">
        <w:rPr>
          <w:lang w:val="en-US"/>
        </w:rPr>
        <w:t>avd</w:t>
      </w:r>
      <w:proofErr w:type="spellEnd"/>
      <w:r w:rsidRPr="0016606F">
        <w:rPr>
          <w:lang w:val="en-US"/>
        </w:rPr>
        <w:t xml:space="preserve">” and create an emulator with target API: Android API 16. </w:t>
      </w:r>
      <w:r>
        <w:t>Now start the emulator.</w:t>
      </w:r>
    </w:p>
    <w:p w:rsidR="00124D46" w:rsidRDefault="00124D46" w:rsidP="0016606F">
      <w:pPr>
        <w:pStyle w:val="ListParagraph"/>
        <w:numPr>
          <w:ilvl w:val="0"/>
          <w:numId w:val="4"/>
        </w:numPr>
      </w:pPr>
      <w:r>
        <w:t>Run ”ant debug install”.</w:t>
      </w:r>
    </w:p>
    <w:p w:rsidR="00124D46" w:rsidRPr="0016606F" w:rsidRDefault="00124D46" w:rsidP="0016606F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 w:rsidRPr="0016606F">
        <w:rPr>
          <w:lang w:val="en-US"/>
        </w:rPr>
        <w:t>Run ”</w:t>
      </w:r>
      <w:proofErr w:type="spellStart"/>
      <w:proofErr w:type="gramEnd"/>
      <w:r w:rsidRPr="0016606F">
        <w:rPr>
          <w:lang w:val="en-US"/>
        </w:rPr>
        <w:t>adb</w:t>
      </w:r>
      <w:proofErr w:type="spellEnd"/>
      <w:r w:rsidRPr="0016606F">
        <w:rPr>
          <w:lang w:val="en-US"/>
        </w:rPr>
        <w:t xml:space="preserve"> shell am start -a </w:t>
      </w:r>
      <w:proofErr w:type="spellStart"/>
      <w:r w:rsidRPr="0016606F">
        <w:rPr>
          <w:lang w:val="en-US"/>
        </w:rPr>
        <w:t>android.intent.action.MAIN</w:t>
      </w:r>
      <w:proofErr w:type="spellEnd"/>
      <w:r w:rsidRPr="0016606F">
        <w:rPr>
          <w:lang w:val="en-US"/>
        </w:rPr>
        <w:t xml:space="preserve"> -n </w:t>
      </w:r>
      <w:proofErr w:type="spellStart"/>
      <w:r w:rsidRPr="0016606F">
        <w:rPr>
          <w:lang w:val="en-US"/>
        </w:rPr>
        <w:t>se.turbotorsk.mybar.MainActivity</w:t>
      </w:r>
      <w:proofErr w:type="spellEnd"/>
      <w:r w:rsidRPr="0016606F">
        <w:rPr>
          <w:lang w:val="en-US"/>
        </w:rPr>
        <w:t xml:space="preserve">”. </w:t>
      </w:r>
      <w:proofErr w:type="gramStart"/>
      <w:r w:rsidRPr="0016606F">
        <w:rPr>
          <w:lang w:val="en-US"/>
        </w:rPr>
        <w:t>to</w:t>
      </w:r>
      <w:proofErr w:type="gramEnd"/>
      <w:r w:rsidRPr="0016606F">
        <w:rPr>
          <w:lang w:val="en-US"/>
        </w:rPr>
        <w:t xml:space="preserve"> start the .</w:t>
      </w:r>
      <w:proofErr w:type="spellStart"/>
      <w:r w:rsidRPr="0016606F">
        <w:rPr>
          <w:lang w:val="en-US"/>
        </w:rPr>
        <w:t>apk</w:t>
      </w:r>
      <w:proofErr w:type="spellEnd"/>
      <w:r w:rsidRPr="0016606F">
        <w:rPr>
          <w:lang w:val="en-US"/>
        </w:rPr>
        <w:t xml:space="preserve"> in emulator.</w:t>
      </w:r>
    </w:p>
    <w:p w:rsidR="00124D46" w:rsidRPr="0016606F" w:rsidRDefault="00124D46" w:rsidP="0016606F">
      <w:pPr>
        <w:pStyle w:val="ListParagraph"/>
        <w:numPr>
          <w:ilvl w:val="0"/>
          <w:numId w:val="4"/>
        </w:numPr>
        <w:rPr>
          <w:lang w:val="en-US"/>
        </w:rPr>
      </w:pPr>
      <w:r w:rsidRPr="0016606F">
        <w:rPr>
          <w:lang w:val="en-US"/>
        </w:rPr>
        <w:t>To run JUNIT tests move to tests folder and run “ant test”.</w:t>
      </w:r>
    </w:p>
    <w:p w:rsidR="00124D46" w:rsidRPr="0077255E" w:rsidRDefault="00124D46">
      <w:pPr>
        <w:pStyle w:val="ListParagraph"/>
        <w:ind w:left="0"/>
        <w:rPr>
          <w:lang w:val="en-US"/>
        </w:rPr>
      </w:pPr>
    </w:p>
    <w:p w:rsidR="00124D46" w:rsidRPr="0077255E" w:rsidRDefault="00124D46">
      <w:pPr>
        <w:pStyle w:val="ListParagraph"/>
        <w:ind w:left="0"/>
        <w:rPr>
          <w:lang w:val="en-US"/>
        </w:rPr>
      </w:pPr>
    </w:p>
    <w:p w:rsidR="00124D46" w:rsidRPr="0016606F" w:rsidRDefault="00124D46" w:rsidP="0016606F">
      <w:pPr>
        <w:pStyle w:val="Heading1"/>
      </w:pPr>
      <w:r w:rsidRPr="0016606F">
        <w:t>Alternative with eclipse:</w:t>
      </w:r>
    </w:p>
    <w:p w:rsidR="00124D46" w:rsidRPr="0016606F" w:rsidRDefault="00124D46" w:rsidP="0016606F">
      <w:pPr>
        <w:pStyle w:val="ListParagraph"/>
        <w:numPr>
          <w:ilvl w:val="0"/>
          <w:numId w:val="5"/>
        </w:numPr>
        <w:rPr>
          <w:lang w:val="en-US"/>
        </w:rPr>
      </w:pPr>
      <w:r w:rsidRPr="0016606F">
        <w:rPr>
          <w:lang w:val="en-US"/>
        </w:rPr>
        <w:t xml:space="preserve">Install Java-JDK, </w:t>
      </w:r>
      <w:proofErr w:type="spellStart"/>
      <w:r w:rsidRPr="0016606F">
        <w:rPr>
          <w:lang w:val="en-US"/>
        </w:rPr>
        <w:t>git</w:t>
      </w:r>
      <w:proofErr w:type="spellEnd"/>
      <w:r w:rsidRPr="0016606F">
        <w:rPr>
          <w:lang w:val="en-US"/>
        </w:rPr>
        <w:t>, ant, android-</w:t>
      </w:r>
      <w:proofErr w:type="spellStart"/>
      <w:r w:rsidRPr="0016606F">
        <w:rPr>
          <w:lang w:val="en-US"/>
        </w:rPr>
        <w:t>sdk</w:t>
      </w:r>
      <w:proofErr w:type="spellEnd"/>
      <w:r w:rsidRPr="0016606F">
        <w:rPr>
          <w:lang w:val="en-US"/>
        </w:rPr>
        <w:t xml:space="preserve"> and add android-</w:t>
      </w:r>
      <w:proofErr w:type="spellStart"/>
      <w:r w:rsidRPr="0016606F">
        <w:rPr>
          <w:lang w:val="en-US"/>
        </w:rPr>
        <w:t>sdk</w:t>
      </w:r>
      <w:proofErr w:type="spellEnd"/>
      <w:r w:rsidRPr="0016606F">
        <w:rPr>
          <w:lang w:val="en-US"/>
        </w:rPr>
        <w:t>/platform-tools and android-</w:t>
      </w:r>
      <w:proofErr w:type="spellStart"/>
      <w:r w:rsidRPr="0016606F">
        <w:rPr>
          <w:lang w:val="en-US"/>
        </w:rPr>
        <w:t>sdk</w:t>
      </w:r>
      <w:proofErr w:type="spellEnd"/>
      <w:r w:rsidRPr="0016606F">
        <w:rPr>
          <w:lang w:val="en-US"/>
        </w:rPr>
        <w:t>/tools to the environment variable $PATH.</w:t>
      </w:r>
    </w:p>
    <w:p w:rsidR="00124D46" w:rsidRPr="0016606F" w:rsidRDefault="00124D46" w:rsidP="0016606F">
      <w:pPr>
        <w:pStyle w:val="ListParagraph"/>
        <w:numPr>
          <w:ilvl w:val="0"/>
          <w:numId w:val="5"/>
        </w:numPr>
        <w:rPr>
          <w:lang w:val="en-US"/>
        </w:rPr>
      </w:pPr>
      <w:r w:rsidRPr="0016606F">
        <w:rPr>
          <w:lang w:val="en-US"/>
        </w:rPr>
        <w:t>Install latest version of Eclipse</w:t>
      </w:r>
    </w:p>
    <w:p w:rsidR="00124D46" w:rsidRPr="0016606F" w:rsidRDefault="00124D46" w:rsidP="0016606F">
      <w:pPr>
        <w:pStyle w:val="ListParagraph"/>
        <w:numPr>
          <w:ilvl w:val="0"/>
          <w:numId w:val="5"/>
        </w:numPr>
        <w:rPr>
          <w:lang w:val="en-US"/>
        </w:rPr>
      </w:pPr>
      <w:r w:rsidRPr="0016606F">
        <w:rPr>
          <w:lang w:val="en-US"/>
        </w:rPr>
        <w:t>Run Eclipse</w:t>
      </w:r>
    </w:p>
    <w:p w:rsidR="00124D46" w:rsidRPr="0016606F" w:rsidRDefault="00124D46" w:rsidP="0016606F">
      <w:pPr>
        <w:pStyle w:val="ListParagraph"/>
        <w:numPr>
          <w:ilvl w:val="0"/>
          <w:numId w:val="5"/>
        </w:numPr>
        <w:rPr>
          <w:lang w:val="en-US"/>
        </w:rPr>
      </w:pPr>
      <w:r w:rsidRPr="0016606F">
        <w:rPr>
          <w:lang w:val="en-US"/>
        </w:rPr>
        <w:t>Install Android Developer Tools (ADT) plugin for Eclipse:</w:t>
      </w:r>
      <w:r w:rsidRPr="0016606F">
        <w:rPr>
          <w:lang w:val="en-US"/>
        </w:rPr>
        <w:br/>
        <w:t>- Press “Help”</w:t>
      </w:r>
      <w:r w:rsidRPr="0016606F">
        <w:rPr>
          <w:lang w:val="en-US"/>
        </w:rPr>
        <w:br/>
        <w:t>- Go to “Install new software”</w:t>
      </w:r>
      <w:r w:rsidRPr="0016606F">
        <w:rPr>
          <w:lang w:val="en-US"/>
        </w:rPr>
        <w:br/>
        <w:t xml:space="preserve">- Add new repository and enter location ( </w:t>
      </w:r>
      <w:hyperlink r:id="rId6" w:history="1">
        <w:r>
          <w:rPr>
            <w:rStyle w:val="Hyperlink"/>
          </w:rPr>
          <w:t>https://dl-ssl.google.com/android/eclipse/</w:t>
        </w:r>
      </w:hyperlink>
      <w:r w:rsidRPr="0016606F">
        <w:rPr>
          <w:lang w:val="en-US"/>
        </w:rPr>
        <w:t xml:space="preserve"> )</w:t>
      </w:r>
    </w:p>
    <w:p w:rsidR="00124D46" w:rsidRPr="0016606F" w:rsidRDefault="00124D46" w:rsidP="0016606F">
      <w:pPr>
        <w:pStyle w:val="ListParagraph"/>
        <w:numPr>
          <w:ilvl w:val="0"/>
          <w:numId w:val="5"/>
        </w:numPr>
        <w:rPr>
          <w:lang w:val="en-US"/>
        </w:rPr>
      </w:pPr>
      <w:r w:rsidRPr="0016606F">
        <w:rPr>
          <w:lang w:val="en-US"/>
        </w:rPr>
        <w:t>Download the latest Android SDK Tools</w:t>
      </w:r>
    </w:p>
    <w:p w:rsidR="00124D46" w:rsidRPr="0016606F" w:rsidRDefault="00124D46" w:rsidP="0016606F">
      <w:pPr>
        <w:pStyle w:val="ListParagraph"/>
        <w:numPr>
          <w:ilvl w:val="0"/>
          <w:numId w:val="5"/>
        </w:numPr>
        <w:rPr>
          <w:lang w:val="en-US"/>
        </w:rPr>
      </w:pPr>
      <w:r w:rsidRPr="0016606F">
        <w:rPr>
          <w:lang w:val="en-US"/>
        </w:rPr>
        <w:t>Download Android 4.0.3 (API 15)</w:t>
      </w:r>
    </w:p>
    <w:p w:rsidR="00124D46" w:rsidRPr="0016606F" w:rsidRDefault="00124D46" w:rsidP="0016606F">
      <w:pPr>
        <w:pStyle w:val="ListParagraph"/>
        <w:numPr>
          <w:ilvl w:val="0"/>
          <w:numId w:val="5"/>
        </w:numPr>
        <w:rPr>
          <w:lang w:val="en-US"/>
        </w:rPr>
      </w:pPr>
      <w:r w:rsidRPr="0016606F">
        <w:rPr>
          <w:lang w:val="en-US"/>
        </w:rPr>
        <w:t>Install Android Virtual Device (AVD)</w:t>
      </w:r>
    </w:p>
    <w:p w:rsidR="00124D46" w:rsidRPr="0016606F" w:rsidRDefault="00124D46" w:rsidP="0016606F">
      <w:pPr>
        <w:pStyle w:val="ListParagraph"/>
        <w:numPr>
          <w:ilvl w:val="0"/>
          <w:numId w:val="5"/>
        </w:numPr>
        <w:rPr>
          <w:lang w:val="en-US"/>
        </w:rPr>
      </w:pPr>
      <w:r w:rsidRPr="0016606F">
        <w:rPr>
          <w:lang w:val="en-US"/>
        </w:rPr>
        <w:t>Add a new AVD w</w:t>
      </w:r>
      <w:bookmarkStart w:id="0" w:name="_GoBack"/>
      <w:bookmarkEnd w:id="0"/>
      <w:r w:rsidRPr="0016606F">
        <w:rPr>
          <w:lang w:val="en-US"/>
        </w:rPr>
        <w:t>ith Android-version 4.0.3</w:t>
      </w:r>
    </w:p>
    <w:p w:rsidR="00124D46" w:rsidRPr="0016606F" w:rsidRDefault="00124D46" w:rsidP="0016606F">
      <w:pPr>
        <w:pStyle w:val="ListParagraph"/>
        <w:numPr>
          <w:ilvl w:val="0"/>
          <w:numId w:val="5"/>
        </w:numPr>
        <w:rPr>
          <w:lang w:val="en-US"/>
        </w:rPr>
      </w:pPr>
      <w:r w:rsidRPr="0016606F">
        <w:rPr>
          <w:lang w:val="en-US"/>
        </w:rPr>
        <w:t>Add the project-repository:</w:t>
      </w:r>
      <w:r w:rsidRPr="0016606F">
        <w:rPr>
          <w:lang w:val="en-US"/>
        </w:rPr>
        <w:br/>
        <w:t>- Press “File” &gt; “Import”</w:t>
      </w:r>
      <w:r w:rsidRPr="0016606F">
        <w:rPr>
          <w:lang w:val="en-US"/>
        </w:rPr>
        <w:br/>
        <w:t>- Select “</w:t>
      </w:r>
      <w:proofErr w:type="spellStart"/>
      <w:r w:rsidRPr="0016606F">
        <w:rPr>
          <w:lang w:val="en-US"/>
        </w:rPr>
        <w:t>Git</w:t>
      </w:r>
      <w:proofErr w:type="spellEnd"/>
      <w:r w:rsidRPr="0016606F">
        <w:rPr>
          <w:lang w:val="en-US"/>
        </w:rPr>
        <w:t xml:space="preserve">” &gt; “Projects from </w:t>
      </w:r>
      <w:proofErr w:type="spellStart"/>
      <w:r w:rsidRPr="0016606F">
        <w:rPr>
          <w:lang w:val="en-US"/>
        </w:rPr>
        <w:t>Git</w:t>
      </w:r>
      <w:proofErr w:type="spellEnd"/>
      <w:r w:rsidRPr="0016606F">
        <w:rPr>
          <w:lang w:val="en-US"/>
        </w:rPr>
        <w:t>” &gt; “URI”</w:t>
      </w:r>
      <w:r w:rsidRPr="0016606F">
        <w:rPr>
          <w:lang w:val="en-US"/>
        </w:rPr>
        <w:br/>
        <w:t xml:space="preserve">- In the “URI”-field enter ( </w:t>
      </w:r>
      <w:hyperlink r:id="rId7" w:history="1">
        <w:r>
          <w:rPr>
            <w:rStyle w:val="Hyperlink"/>
          </w:rPr>
          <w:t>https://github.com/TeamLegendaryAwesome/WYSIWYD.git</w:t>
        </w:r>
      </w:hyperlink>
      <w:r w:rsidRPr="0016606F">
        <w:rPr>
          <w:lang w:val="en-US"/>
        </w:rPr>
        <w:t xml:space="preserve"> )</w:t>
      </w:r>
      <w:r w:rsidRPr="0016606F">
        <w:rPr>
          <w:lang w:val="en-US"/>
        </w:rPr>
        <w:br/>
        <w:t>- Enter your User and Password</w:t>
      </w:r>
      <w:r w:rsidRPr="0016606F">
        <w:rPr>
          <w:lang w:val="en-US"/>
        </w:rPr>
        <w:br/>
        <w:t>- Select which workspace you want to use and press “Next” until  you are done</w:t>
      </w:r>
    </w:p>
    <w:p w:rsidR="00124D46" w:rsidRPr="0016606F" w:rsidRDefault="00124D46" w:rsidP="0016606F">
      <w:pPr>
        <w:pStyle w:val="ListParagraph"/>
        <w:numPr>
          <w:ilvl w:val="0"/>
          <w:numId w:val="5"/>
        </w:numPr>
        <w:rPr>
          <w:lang w:val="en-US"/>
        </w:rPr>
      </w:pPr>
      <w:r w:rsidRPr="0016606F">
        <w:rPr>
          <w:lang w:val="en-US"/>
        </w:rPr>
        <w:t>Press “Run as…”</w:t>
      </w:r>
    </w:p>
    <w:p w:rsidR="00124D46" w:rsidRPr="0016606F" w:rsidRDefault="00124D46" w:rsidP="0016606F">
      <w:pPr>
        <w:pStyle w:val="ListParagraph"/>
        <w:numPr>
          <w:ilvl w:val="0"/>
          <w:numId w:val="5"/>
        </w:numPr>
        <w:rPr>
          <w:lang w:val="en-US"/>
        </w:rPr>
      </w:pPr>
      <w:r w:rsidRPr="0016606F">
        <w:rPr>
          <w:lang w:val="en-US"/>
        </w:rPr>
        <w:t>Choose Device (Phone or AVD)</w:t>
      </w:r>
    </w:p>
    <w:p w:rsidR="00124D46" w:rsidRDefault="00124D46" w:rsidP="0016606F">
      <w:pPr>
        <w:pStyle w:val="ListParagraph"/>
        <w:numPr>
          <w:ilvl w:val="0"/>
          <w:numId w:val="5"/>
        </w:numPr>
      </w:pPr>
      <w:r w:rsidRPr="0016606F">
        <w:rPr>
          <w:lang w:val="en-US"/>
        </w:rPr>
        <w:t>Press “Run”</w:t>
      </w:r>
    </w:p>
    <w:sectPr w:rsidR="00124D46">
      <w:pgSz w:w="11906" w:h="16838"/>
      <w:pgMar w:top="1417" w:right="1417" w:bottom="1417" w:left="1417" w:header="720" w:footer="720" w:gutter="0"/>
      <w:cols w:space="72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MS Mincho"/>
    <w:charset w:val="80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0750435"/>
    <w:multiLevelType w:val="hybridMultilevel"/>
    <w:tmpl w:val="1B4489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C427E8"/>
    <w:multiLevelType w:val="hybridMultilevel"/>
    <w:tmpl w:val="4DD678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304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55E"/>
    <w:rsid w:val="00124D46"/>
    <w:rsid w:val="0016606F"/>
    <w:rsid w:val="001B5019"/>
    <w:rsid w:val="0077255E"/>
    <w:rsid w:val="009D4F3D"/>
    <w:rsid w:val="00DF2DB0"/>
    <w:rsid w:val="00F6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5C07DF1B-C3F9-48CC-A659-D45E39B7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06F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06F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06F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06F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06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06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06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5B9BD5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06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06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06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styleId="DefaultParagraphFont0">
    <w:name w:val="Default Paragraph Font"/>
  </w:style>
  <w:style w:type="character" w:styleId="Hyperlink">
    <w:name w:val="Hyperlink"/>
    <w:rPr>
      <w:color w:val="0000FF"/>
      <w:u w:val="single"/>
      <w:lang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next w:val="Normal"/>
    <w:uiPriority w:val="35"/>
    <w:unhideWhenUsed/>
    <w:qFormat/>
    <w:rsid w:val="0016606F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  <w:lang w:bidi="hi-IN"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16606F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6606F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606F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6606F"/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06F"/>
    <w:rPr>
      <w:rFonts w:eastAsiaTheme="majorEastAsia" w:cstheme="majorBidi"/>
      <w:b/>
      <w:bCs/>
      <w:color w:val="5B9BD5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06F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06F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06F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06F"/>
    <w:rPr>
      <w:rFonts w:asciiTheme="majorHAnsi" w:eastAsiaTheme="majorEastAsia" w:hAnsiTheme="majorHAnsi" w:cstheme="majorBidi"/>
      <w:iCs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06F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06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06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06F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16606F"/>
    <w:rPr>
      <w:rFonts w:eastAsiaTheme="majorEastAsia" w:cstheme="majorBidi"/>
      <w:iCs/>
      <w:color w:val="44546A" w:themeColor="text2"/>
      <w:sz w:val="40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16606F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16606F"/>
    <w:rPr>
      <w:b/>
      <w:i/>
      <w:iCs/>
    </w:rPr>
  </w:style>
  <w:style w:type="paragraph" w:styleId="NoSpacing">
    <w:name w:val="No Spacing"/>
    <w:link w:val="NoSpacingChar"/>
    <w:uiPriority w:val="1"/>
    <w:qFormat/>
    <w:rsid w:val="001660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6606F"/>
    <w:pPr>
      <w:spacing w:after="0" w:line="360" w:lineRule="auto"/>
      <w:jc w:val="center"/>
    </w:pPr>
    <w:rPr>
      <w:rFonts w:eastAsiaTheme="minorEastAsia"/>
      <w:b/>
      <w:i/>
      <w:iCs/>
      <w:color w:val="5B9BD5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16606F"/>
    <w:rPr>
      <w:rFonts w:eastAsiaTheme="minorEastAsia"/>
      <w:b/>
      <w:i/>
      <w:iCs/>
      <w:color w:val="5B9BD5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06F"/>
    <w:pPr>
      <w:pBdr>
        <w:top w:val="single" w:sz="36" w:space="8" w:color="5B9BD5" w:themeColor="accent1"/>
        <w:left w:val="single" w:sz="36" w:space="8" w:color="5B9BD5" w:themeColor="accent1"/>
        <w:bottom w:val="single" w:sz="36" w:space="8" w:color="5B9BD5" w:themeColor="accent1"/>
        <w:right w:val="single" w:sz="36" w:space="8" w:color="5B9BD5" w:themeColor="accent1"/>
      </w:pBdr>
      <w:shd w:val="clear" w:color="auto" w:fill="5B9BD5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06F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5B9BD5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16606F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16606F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16606F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16606F"/>
    <w:rPr>
      <w:b w:val="0"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6606F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606F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166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eamLegendaryAwesome/WYSIWYD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-ssl.google.com/android/eclipse/" TargetMode="External"/><Relationship Id="rId5" Type="http://schemas.openxmlformats.org/officeDocument/2006/relationships/hyperlink" Target="https://github.com/TeamLegendaryAwesome/WYSIWYD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Links>
    <vt:vector size="18" baseType="variant">
      <vt:variant>
        <vt:i4>8126504</vt:i4>
      </vt:variant>
      <vt:variant>
        <vt:i4>6</vt:i4>
      </vt:variant>
      <vt:variant>
        <vt:i4>0</vt:i4>
      </vt:variant>
      <vt:variant>
        <vt:i4>5</vt:i4>
      </vt:variant>
      <vt:variant>
        <vt:lpwstr>https://github.com/TeamLegendaryAwesome/WYSIWYD.git</vt:lpwstr>
      </vt:variant>
      <vt:variant>
        <vt:lpwstr/>
      </vt:variant>
      <vt:variant>
        <vt:i4>6553637</vt:i4>
      </vt:variant>
      <vt:variant>
        <vt:i4>3</vt:i4>
      </vt:variant>
      <vt:variant>
        <vt:i4>0</vt:i4>
      </vt:variant>
      <vt:variant>
        <vt:i4>5</vt:i4>
      </vt:variant>
      <vt:variant>
        <vt:lpwstr>https://dl-ssl.google.com/android/eclipse/</vt:lpwstr>
      </vt:variant>
      <vt:variant>
        <vt:lpwstr/>
      </vt:variant>
      <vt:variant>
        <vt:i4>8126504</vt:i4>
      </vt:variant>
      <vt:variant>
        <vt:i4>0</vt:i4>
      </vt:variant>
      <vt:variant>
        <vt:i4>0</vt:i4>
      </vt:variant>
      <vt:variant>
        <vt:i4>5</vt:i4>
      </vt:variant>
      <vt:variant>
        <vt:lpwstr>https://github.com/TeamLegendaryAwesome/WYSIWYD.git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</dc:creator>
  <cp:lastModifiedBy>Adam Clark</cp:lastModifiedBy>
  <cp:revision>4</cp:revision>
  <cp:lastPrinted>2012-10-22T19:51:00Z</cp:lastPrinted>
  <dcterms:created xsi:type="dcterms:W3CDTF">2012-10-22T19:50:00Z</dcterms:created>
  <dcterms:modified xsi:type="dcterms:W3CDTF">2012-10-22T19:51:00Z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